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</w:t>
      </w:r>
      <w:r w:rsidR="00851532">
        <w:rPr>
          <w:rFonts w:cs="Arial"/>
        </w:rPr>
        <w:t>a matéria de Estatística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lastRenderedPageBreak/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="00851532">
        <w:rPr>
          <w:rFonts w:cs="Arial"/>
          <w:b/>
          <w:szCs w:val="24"/>
        </w:rPr>
        <w:t xml:space="preserve"> A Gonçalves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proofErr w:type="spellStart"/>
      <w:r w:rsidRPr="00790D2E">
        <w:rPr>
          <w:b/>
        </w:rPr>
        <w:t>Vi</w:t>
      </w:r>
      <w:r>
        <w:rPr>
          <w:b/>
        </w:rPr>
        <w:t>nicio</w:t>
      </w:r>
      <w:proofErr w:type="spellEnd"/>
      <w:r w:rsidR="00851532">
        <w:rPr>
          <w:b/>
        </w:rPr>
        <w:t xml:space="preserve"> Flávio da Silva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proofErr w:type="spellStart"/>
      <w:r>
        <w:rPr>
          <w:rFonts w:cs="Arial"/>
          <w:b/>
          <w:szCs w:val="24"/>
        </w:rPr>
        <w:t>Wilian</w:t>
      </w:r>
      <w:proofErr w:type="spellEnd"/>
      <w:r w:rsidR="00851532">
        <w:rPr>
          <w:rFonts w:cs="Arial"/>
          <w:b/>
          <w:szCs w:val="24"/>
        </w:rPr>
        <w:t xml:space="preserve"> R dos Santos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5D310E" w:rsidRDefault="00D11F03" w:rsidP="00BD06F8">
      <w:pPr>
        <w:ind w:firstLine="709"/>
        <w:rPr>
          <w:rFonts w:cs="Arial"/>
          <w:szCs w:val="24"/>
        </w:rPr>
      </w:pPr>
      <w:bookmarkStart w:id="1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:rsidR="009B1E6C" w:rsidRPr="00851532" w:rsidRDefault="009B1E6C" w:rsidP="00BD06F8">
      <w:pPr>
        <w:ind w:firstLine="709"/>
        <w:rPr>
          <w:b/>
          <w:szCs w:val="24"/>
          <w:u w:val="single"/>
        </w:rPr>
      </w:pPr>
    </w:p>
    <w:p w:rsidR="009D7AD5" w:rsidRPr="003447F4" w:rsidRDefault="00851532" w:rsidP="009D7AD5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</w:p>
    <w:p w:rsidR="004660BB" w:rsidRDefault="004660BB" w:rsidP="00BD06F8">
      <w:pPr>
        <w:ind w:firstLine="0"/>
        <w:rPr>
          <w:szCs w:val="24"/>
        </w:rPr>
      </w:pPr>
    </w:p>
    <w:p w:rsid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851532" w:rsidRDefault="00851532" w:rsidP="00BD06F8">
      <w:pPr>
        <w:ind w:firstLine="0"/>
        <w:rPr>
          <w:szCs w:val="24"/>
        </w:rPr>
      </w:pPr>
    </w:p>
    <w:p w:rsidR="00BE4DDB" w:rsidRDefault="004660BB" w:rsidP="00851532">
      <w:pPr>
        <w:ind w:firstLine="709"/>
        <w:rPr>
          <w:szCs w:val="24"/>
        </w:rPr>
      </w:pPr>
      <w:r>
        <w:rPr>
          <w:szCs w:val="24"/>
        </w:rPr>
        <w:lastRenderedPageBreak/>
        <w:t xml:space="preserve">Relatar como foi </w:t>
      </w:r>
      <w:r w:rsidR="00D7606A" w:rsidRPr="003447F4">
        <w:rPr>
          <w:szCs w:val="24"/>
        </w:rPr>
        <w:t>realizado o levantamento dos requisitos (en</w:t>
      </w:r>
      <w:r w:rsidR="00D7606A">
        <w:rPr>
          <w:szCs w:val="24"/>
        </w:rPr>
        <w:t xml:space="preserve">trevistas, questionários, etc.) </w:t>
      </w:r>
      <w:r>
        <w:rPr>
          <w:szCs w:val="24"/>
        </w:rPr>
        <w:t>e apresentar sua</w:t>
      </w:r>
      <w:r w:rsidR="00D7606A">
        <w:rPr>
          <w:szCs w:val="24"/>
        </w:rPr>
        <w:t>s</w:t>
      </w:r>
      <w:r>
        <w:rPr>
          <w:szCs w:val="24"/>
        </w:rPr>
        <w:t xml:space="preserve"> especificaç</w:t>
      </w:r>
      <w:r w:rsidR="00D7606A">
        <w:rPr>
          <w:szCs w:val="24"/>
        </w:rPr>
        <w:t>ões</w:t>
      </w:r>
      <w:r>
        <w:rPr>
          <w:szCs w:val="24"/>
        </w:rPr>
        <w:t xml:space="preserve"> de forma textual (pode-se usar histórias de usuários).</w:t>
      </w: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>Para o levantamento de requisitos o grupo optou primeiramente com uma entrevista fechada 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de funcionamento </w:t>
      </w:r>
      <w:r w:rsidR="009D7AD5">
        <w:rPr>
          <w:szCs w:val="24"/>
        </w:rPr>
        <w:t>do software.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:rsidR="003447F4" w:rsidRDefault="003447F4" w:rsidP="00BD06F8">
      <w:pPr>
        <w:ind w:firstLine="0"/>
        <w:rPr>
          <w:szCs w:val="24"/>
        </w:rPr>
      </w:pPr>
    </w:p>
    <w:p w:rsidR="00FF4511" w:rsidRDefault="00FF4511" w:rsidP="00BD06F8">
      <w:pPr>
        <w:ind w:firstLine="0"/>
        <w:rPr>
          <w:szCs w:val="24"/>
        </w:rPr>
      </w:pPr>
    </w:p>
    <w:p w:rsidR="003447F4" w:rsidRPr="00851532" w:rsidRDefault="00851532" w:rsidP="00BD06F8">
      <w:pPr>
        <w:ind w:firstLine="0"/>
        <w:rPr>
          <w:szCs w:val="24"/>
          <w:u w:val="single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5D310E" w:rsidRDefault="005D310E" w:rsidP="00BD06F8">
      <w:pPr>
        <w:ind w:firstLine="0"/>
        <w:jc w:val="center"/>
        <w:rPr>
          <w:b/>
          <w:sz w:val="20"/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:rsidTr="00B42452">
        <w:trPr>
          <w:jc w:val="center"/>
        </w:trPr>
        <w:tc>
          <w:tcPr>
            <w:tcW w:w="3020" w:type="dxa"/>
          </w:tcPr>
          <w:p w:rsidR="00B42452" w:rsidRPr="001C2B91" w:rsidRDefault="00B42452" w:rsidP="0085153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-Cadastrar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costureira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X)</w:t>
            </w:r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85153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u w:val="single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o cadastro de costureira contendo seu nome, telefone, </w:t>
            </w:r>
            <w:proofErr w:type="spellStart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cpf</w:t>
            </w:r>
            <w:proofErr w:type="spellEnd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e-mail. Todos os atributos são obrigatórios para este cadastro.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851532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Cadastrar cliente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que o cliente faça seu próprio cadastro inserindo os dados de nome, telefone, endereço, </w:t>
            </w:r>
            <w:proofErr w:type="spellStart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cpf</w:t>
            </w:r>
            <w:proofErr w:type="spellEnd"/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, senha e e-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m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ail. Todos os atributos exceto o e-mail são obrigatórios.</w:t>
            </w:r>
          </w:p>
        </w:tc>
      </w:tr>
      <w:tr w:rsidR="00B42452" w:rsidTr="00B42452">
        <w:trPr>
          <w:jc w:val="center"/>
        </w:trPr>
        <w:tc>
          <w:tcPr>
            <w:tcW w:w="3020" w:type="dxa"/>
          </w:tcPr>
          <w:p w:rsidR="00B42452" w:rsidRDefault="00B42452" w:rsidP="0085153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Lançamento de produtos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que 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o cliente faça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pedidos informando a quantidade de máscaras desejadas e a cor. Para fin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alizar o pedido o cliente deverá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informar o número de cartão de crédito</w:t>
            </w:r>
            <w:r w:rsidR="005D310E">
              <w:rPr>
                <w:rFonts w:cs="Arial"/>
                <w:color w:val="000000"/>
                <w:sz w:val="20"/>
                <w:szCs w:val="24"/>
                <w:lang w:eastAsia="pt-BR"/>
              </w:rPr>
              <w:t>, data de validade e código verificador de três dígitos. O pedido somente poderá ser confirmado após a confirmação do pagamento.</w:t>
            </w:r>
          </w:p>
        </w:tc>
      </w:tr>
      <w:tr w:rsidR="005D310E" w:rsidTr="00770D2A">
        <w:trPr>
          <w:jc w:val="center"/>
        </w:trPr>
        <w:tc>
          <w:tcPr>
            <w:tcW w:w="3020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Consultar pedidos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5D310E" w:rsidTr="00770D2A">
        <w:trPr>
          <w:trHeight w:val="283"/>
          <w:jc w:val="center"/>
        </w:trPr>
        <w:tc>
          <w:tcPr>
            <w:tcW w:w="9060" w:type="dxa"/>
            <w:gridSpan w:val="3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permitir que as costureiras consultem os pedidos abertos no sistema (aqueles que nenhuma costureira reservou).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9B1E6C" w:rsidRDefault="003447F4" w:rsidP="005D310E">
      <w:pPr>
        <w:ind w:firstLine="0"/>
        <w:rPr>
          <w:szCs w:val="24"/>
        </w:rPr>
      </w:pPr>
      <w:r w:rsidRPr="003447F4">
        <w:rPr>
          <w:szCs w:val="24"/>
        </w:rPr>
        <w:lastRenderedPageBreak/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Plataforma Web</w:t>
            </w:r>
          </w:p>
        </w:tc>
        <w:tc>
          <w:tcPr>
            <w:tcW w:w="2835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deve ser executado pela web com navegadores compatíveis.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:rsidR="00B42452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interface do sistema deve ser responsiva, adaptando-se para computadores e smartphones.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Segurança Cliente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cliente poderá executar apenas as funcionalidades e cadastrar-se e fazer pedidos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Pr="005D310E" w:rsidRDefault="005D310E" w:rsidP="005D310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4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Segurança Costureira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costureira poderá executar apenas as funcionalidades de cadastrar-se, consultar pedido e selecionar pedido.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Na lista de consulta de pedidos deverá ser exibido um retângulo com a cor da máscara do pedido para facilitar ao visualização 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  <w:proofErr w:type="gramEnd"/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9B1E6C" w:rsidRDefault="003447F4" w:rsidP="00830427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="00830427">
        <w:rPr>
          <w:szCs w:val="24"/>
        </w:rPr>
        <w:t>Matriz de Rastreabilidade</w:t>
      </w:r>
    </w:p>
    <w:p w:rsidR="003447F4" w:rsidRDefault="003447F4" w:rsidP="00BD06F8">
      <w:pPr>
        <w:ind w:firstLine="0"/>
        <w:rPr>
          <w:b/>
          <w:sz w:val="20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RF005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bookmarkStart w:id="2" w:name="_GoBack"/>
            <w:bookmarkEnd w:id="2"/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RNF005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</w:tr>
    </w:tbl>
    <w:p w:rsidR="00830427" w:rsidRDefault="00830427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lastRenderedPageBreak/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C726FD">
        <w:rPr>
          <w:rFonts w:ascii="Arial" w:hAnsi="Arial" w:cs="Arial"/>
          <w:sz w:val="24"/>
          <w:szCs w:val="24"/>
        </w:rPr>
        <w:t>edição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(abreviada). Local: Editora, ano. p. (total ou parcial).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páginas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do capítulo.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BD06F8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B1" w:rsidRDefault="007637B1">
      <w:pPr>
        <w:spacing w:line="240" w:lineRule="auto"/>
      </w:pPr>
      <w:r>
        <w:separator/>
      </w:r>
    </w:p>
  </w:endnote>
  <w:endnote w:type="continuationSeparator" w:id="0">
    <w:p w:rsidR="007637B1" w:rsidRDefault="00763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B1" w:rsidRDefault="007637B1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7637B1" w:rsidRDefault="007637B1">
      <w:pPr>
        <w:spacing w:line="240" w:lineRule="auto"/>
      </w:pPr>
      <w:r>
        <w:continuationSeparator/>
      </w:r>
    </w:p>
  </w:footnote>
  <w:footnote w:id="1">
    <w:p w:rsidR="00790D2E" w:rsidRPr="00EF59F6" w:rsidRDefault="00790D2E" w:rsidP="00790D2E">
      <w:pPr>
        <w:pStyle w:val="Textodenotaderodap"/>
        <w:ind w:firstLine="0"/>
        <w:rPr>
          <w:highlight w:val="yellow"/>
        </w:rPr>
      </w:pPr>
      <w:r w:rsidRPr="00EF59F6">
        <w:rPr>
          <w:rStyle w:val="Refdenotaderodap"/>
          <w:highlight w:val="yellow"/>
        </w:rPr>
        <w:footnoteRef/>
      </w:r>
      <w:r w:rsidRPr="00EF59F6">
        <w:rPr>
          <w:highlight w:val="yellow"/>
        </w:rPr>
        <w:t xml:space="preserve"> </w:t>
      </w:r>
      <w:r w:rsidRPr="00EF59F6">
        <w:rPr>
          <w:szCs w:val="16"/>
          <w:highlight w:val="yellow"/>
        </w:rPr>
        <w:t xml:space="preserve">Graduando em [...] pela Fatec </w:t>
      </w:r>
      <w:proofErr w:type="spellStart"/>
      <w:r w:rsidRPr="00EF59F6">
        <w:rPr>
          <w:szCs w:val="16"/>
          <w:highlight w:val="yellow"/>
        </w:rPr>
        <w:t>Dr</w:t>
      </w:r>
      <w:proofErr w:type="spellEnd"/>
      <w:r w:rsidRPr="00EF59F6">
        <w:rPr>
          <w:szCs w:val="16"/>
          <w:highlight w:val="yellow"/>
        </w:rPr>
        <w:t xml:space="preserve"> Thomaz </w:t>
      </w:r>
      <w:proofErr w:type="spellStart"/>
      <w:r w:rsidRPr="00EF59F6">
        <w:rPr>
          <w:szCs w:val="16"/>
          <w:highlight w:val="yellow"/>
        </w:rPr>
        <w:t>Novelino</w:t>
      </w:r>
      <w:proofErr w:type="spellEnd"/>
      <w:r w:rsidRPr="00EF59F6">
        <w:rPr>
          <w:szCs w:val="16"/>
          <w:highlight w:val="yellow"/>
        </w:rPr>
        <w:t xml:space="preserve"> – Franca/SP. 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F4511">
      <w:rPr>
        <w:noProof/>
      </w:rPr>
      <w:t>5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3140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310E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161B7"/>
    <w:rsid w:val="00724A7A"/>
    <w:rsid w:val="007302BC"/>
    <w:rsid w:val="00731ED8"/>
    <w:rsid w:val="007365ED"/>
    <w:rsid w:val="00762A53"/>
    <w:rsid w:val="007637B1"/>
    <w:rsid w:val="007712DE"/>
    <w:rsid w:val="00774AB9"/>
    <w:rsid w:val="00776386"/>
    <w:rsid w:val="007774B1"/>
    <w:rsid w:val="00781A50"/>
    <w:rsid w:val="00790D2E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0427"/>
    <w:rsid w:val="00835230"/>
    <w:rsid w:val="0083678F"/>
    <w:rsid w:val="00840257"/>
    <w:rsid w:val="00845DC3"/>
    <w:rsid w:val="00851532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65A9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F329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08B0-D1E6-4D94-9D3A-AB052CC6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1413</Words>
  <Characters>7633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54</cp:revision>
  <cp:lastPrinted>2016-03-17T13:59:00Z</cp:lastPrinted>
  <dcterms:created xsi:type="dcterms:W3CDTF">2016-09-01T19:08:00Z</dcterms:created>
  <dcterms:modified xsi:type="dcterms:W3CDTF">2020-05-07T22:33:00Z</dcterms:modified>
</cp:coreProperties>
</file>